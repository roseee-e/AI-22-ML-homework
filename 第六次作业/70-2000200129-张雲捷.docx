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</w:rPr>
      </w:pPr>
      <w:bookmarkStart w:id="0" w:name="_GoBack"/>
      <w:bookmarkEnd w:id="0"/>
      <w:r>
        <w:rPr>
          <w:rFonts w:hint="default"/>
        </w:rPr>
        <w:t>kmeans</w:t>
      </w:r>
    </w:p>
    <w:p>
      <w:pPr>
        <w:pStyle w:val="style0"/>
        <w:rPr>
          <w:rFonts w:hint="default"/>
        </w:rPr>
      </w:pPr>
      <w:r>
        <w:rPr>
          <w:rFonts w:hint="default"/>
        </w:rPr>
        <w:t>from sklearn.cluster import KMeansimport numpy as npimport matplotlib.pyplot as pltfrom PIL import Image</w:t>
      </w:r>
    </w:p>
    <w:p>
      <w:pPr>
        <w:pStyle w:val="style0"/>
        <w:rPr>
          <w:rFonts w:hint="default"/>
        </w:rPr>
      </w:pPr>
      <w:r>
        <w:rPr>
          <w:rFonts w:hint="default"/>
        </w:rPr>
        <w:t>img = Image.open('your_image.jpg').convert('RGB')data = np.array(img)</w:t>
      </w:r>
    </w:p>
    <w:p>
      <w:pPr>
        <w:pStyle w:val="style0"/>
        <w:rPr>
          <w:rFonts w:hint="default"/>
        </w:rPr>
      </w:pPr>
      <w:r>
        <w:rPr>
          <w:rFonts w:hint="default"/>
        </w:rPr>
        <w:t>pixels = data.reshape(-1, 3)</w:t>
      </w:r>
    </w:p>
    <w:p>
      <w:pPr>
        <w:pStyle w:val="style0"/>
        <w:rPr>
          <w:rFonts w:hint="default"/>
        </w:rPr>
      </w:pPr>
      <w:r>
        <w:rPr>
          <w:rFonts w:hint="default"/>
        </w:rPr>
        <w:t>kmeans = KMeans(n_clusters=3)kmeans.fit(pixels)</w:t>
      </w:r>
    </w:p>
    <w:p>
      <w:pPr>
        <w:pStyle w:val="style0"/>
        <w:rPr>
          <w:rFonts w:hint="default"/>
        </w:rPr>
      </w:pPr>
      <w:r>
        <w:rPr>
          <w:rFonts w:hint="default"/>
        </w:rPr>
        <w:t>segmented_image=kmeans.cluster_centers_[kmeans.labels_].astype(int)segmented_image = segmented_image.reshape(img.shape[0], img.shape[1], 3)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plt.imshow(segmented_image)plt.axis('off') </w:t>
      </w:r>
    </w:p>
    <w:p>
      <w:pPr>
        <w:pStyle w:val="style0"/>
        <w:rPr>
          <w:rFonts w:hint="default"/>
        </w:rPr>
      </w:pPr>
      <w:r>
        <w:rPr>
          <w:rFonts w:hint="default"/>
        </w:rPr>
        <w:t>plt.title('K-means Image Segmentation')plt.show()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segmented_image_pil=Image.fromarray(segmented_image.astype(np.uint8))# segmented_image_pil.save('segmented_image.jpg')Fuzzy 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</w:rPr>
      </w:pP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</w:rPr>
      </w:pP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fcm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import cv2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import numpy as np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import skfuzzy as fuzz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image = cv2.imread('your_image.jpg', cv2.IMREAD_GRAYSCALE)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image_data = np.double(image) / 255.0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 xml:space="preserve">c = 2  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cntr, u, u0, d, jm, p, fpc = fuzz.cluster.cmeans(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 xml:space="preserve">    data=image_data.T,  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 xml:space="preserve">    c=c,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 xml:space="preserve">    m=2,  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 xml:space="preserve">    error=0.005,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 xml:space="preserve">    maxiter=1000,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 xml:space="preserve">    init=None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)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segmented_image = np.argmax(u, axis=0)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segmented_image = (segmented_image * 255).astype(np.uint8)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cv2.imshow('Segmented Image', segmented_image)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cv2.waitKey(0)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strike w:val="false"/>
          <w:sz w:val="21"/>
          <w:szCs w:val="21"/>
          <w:u w:val="none"/>
          <w:lang w:val="en-US"/>
        </w:rPr>
        <w:t>cv2.destroyAllWindows()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">
    <w:name w:val="heading 3"/>
    <w:basedOn w:val="style0"/>
    <w:next w:val="style0"/>
    <w:link w:val="style12291"/>
    <w:qFormat/>
    <w:uiPriority w:val="9"/>
    <w:pPr>
      <w:spacing w:before="260" w:after="260" w:lineRule="auto" w:line="416"/>
      <w:outlineLvl w:val="2"/>
    </w:pPr>
    <w:rPr>
      <w:b/>
      <w:bCs/>
      <w:sz w:val="32"/>
      <w:szCs w:val="32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</Words>
  <Characters>988</Characters>
  <Application>WPS Office</Application>
  <Paragraphs>31</Paragraphs>
  <CharactersWithSpaces>1081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2024-06-27T03:34:28Z</dcterms:created>
  <dc:creator>23113RKC6C</dc:creator>
  <lastModifiedBy>23113RKC6C</lastModifiedBy>
  <dcterms:modified xsi:type="dcterms:W3CDTF">2024-06-27T03:57:04Z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9c9a5a6a98f2449ba13a5dfdaf62b004_21</vt:lpwstr>
  </property>
</Properties>
</file>